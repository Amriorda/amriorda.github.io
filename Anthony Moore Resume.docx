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00000" w:rsidRPr="00542590" w:rsidRDefault="008503D5">
      <w:pPr>
        <w:spacing w:line="231" w:lineRule="exact"/>
        <w:rPr>
          <w:rFonts w:ascii="Times New Roman" w:eastAsia="Times New Roman" w:hAnsi="Times New Roman" w:cs="Times New Roman"/>
          <w:sz w:val="24"/>
          <w:szCs w:val="24"/>
        </w:rPr>
      </w:pPr>
      <w:bookmarkStart w:id="0" w:name="page1"/>
      <w:bookmarkEnd w:id="0"/>
    </w:p>
    <w:p w:rsidR="00000000" w:rsidRPr="00542590" w:rsidRDefault="008503D5" w:rsidP="00542590">
      <w:pPr>
        <w:spacing w:line="0" w:lineRule="atLeast"/>
        <w:jc w:val="center"/>
        <w:rPr>
          <w:rFonts w:ascii="Times New Roman" w:eastAsia="Arial" w:hAnsi="Times New Roman" w:cs="Times New Roman"/>
          <w:sz w:val="32"/>
          <w:szCs w:val="24"/>
        </w:rPr>
      </w:pPr>
      <w:r w:rsidRPr="00542590">
        <w:rPr>
          <w:rFonts w:ascii="Times New Roman" w:eastAsia="Arial" w:hAnsi="Times New Roman" w:cs="Times New Roman"/>
          <w:sz w:val="32"/>
          <w:szCs w:val="24"/>
        </w:rPr>
        <w:t>Anthony Moore</w:t>
      </w:r>
    </w:p>
    <w:p w:rsidR="00000000" w:rsidRPr="00542590" w:rsidRDefault="008503D5" w:rsidP="00542590">
      <w:pPr>
        <w:spacing w:line="57" w:lineRule="exact"/>
        <w:jc w:val="center"/>
        <w:rPr>
          <w:rFonts w:ascii="Times New Roman" w:eastAsia="Times New Roman" w:hAnsi="Times New Roman" w:cs="Times New Roman"/>
          <w:sz w:val="32"/>
          <w:szCs w:val="24"/>
        </w:rPr>
      </w:pPr>
    </w:p>
    <w:p w:rsidR="00000000" w:rsidRPr="00542590" w:rsidRDefault="008503D5" w:rsidP="00542590">
      <w:pPr>
        <w:spacing w:line="0" w:lineRule="atLeast"/>
        <w:jc w:val="center"/>
        <w:rPr>
          <w:rFonts w:ascii="Times New Roman" w:eastAsia="Arial" w:hAnsi="Times New Roman" w:cs="Times New Roman"/>
          <w:sz w:val="28"/>
          <w:szCs w:val="24"/>
        </w:rPr>
      </w:pPr>
      <w:r w:rsidRPr="00542590">
        <w:rPr>
          <w:rFonts w:ascii="Times New Roman" w:eastAsia="Arial" w:hAnsi="Times New Roman" w:cs="Times New Roman"/>
          <w:sz w:val="28"/>
          <w:szCs w:val="24"/>
        </w:rPr>
        <w:t>Greenfield, IN 46140</w:t>
      </w:r>
    </w:p>
    <w:p w:rsidR="00000000" w:rsidRPr="00542590" w:rsidRDefault="008503D5" w:rsidP="00542590">
      <w:pPr>
        <w:spacing w:line="53" w:lineRule="exact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000000" w:rsidRPr="00542590" w:rsidRDefault="008503D5" w:rsidP="00542590">
      <w:pPr>
        <w:spacing w:line="0" w:lineRule="atLeast"/>
        <w:jc w:val="center"/>
        <w:rPr>
          <w:rFonts w:ascii="Times New Roman" w:eastAsia="Arial" w:hAnsi="Times New Roman" w:cs="Times New Roman"/>
          <w:color w:val="0000CC"/>
          <w:sz w:val="28"/>
          <w:szCs w:val="24"/>
        </w:rPr>
      </w:pPr>
      <w:r w:rsidRPr="00542590">
        <w:rPr>
          <w:rFonts w:ascii="Times New Roman" w:eastAsia="Arial" w:hAnsi="Times New Roman" w:cs="Times New Roman"/>
          <w:color w:val="0000CC"/>
          <w:sz w:val="28"/>
          <w:szCs w:val="24"/>
        </w:rPr>
        <w:t>ajacob2018@gmail.com</w:t>
      </w:r>
    </w:p>
    <w:p w:rsidR="00000000" w:rsidRPr="00542590" w:rsidRDefault="008503D5" w:rsidP="00542590">
      <w:pPr>
        <w:spacing w:line="53" w:lineRule="exact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000000" w:rsidRPr="00542590" w:rsidRDefault="00542590" w:rsidP="00542590">
      <w:pPr>
        <w:spacing w:line="0" w:lineRule="atLeast"/>
        <w:jc w:val="center"/>
        <w:rPr>
          <w:rFonts w:ascii="Times New Roman" w:eastAsia="Arial" w:hAnsi="Times New Roman" w:cs="Times New Roman"/>
          <w:sz w:val="28"/>
          <w:szCs w:val="24"/>
        </w:rPr>
      </w:pPr>
      <w:r w:rsidRPr="00542590">
        <w:rPr>
          <w:rFonts w:ascii="Times New Roman" w:eastAsia="Arial" w:hAnsi="Times New Roman" w:cs="Times New Roman"/>
          <w:sz w:val="28"/>
          <w:szCs w:val="24"/>
        </w:rPr>
        <w:t>(317) 650-6474</w:t>
      </w:r>
    </w:p>
    <w:p w:rsidR="00000000" w:rsidRPr="003151A0" w:rsidRDefault="008503D5">
      <w:pPr>
        <w:spacing w:line="253" w:lineRule="exact"/>
        <w:rPr>
          <w:rFonts w:ascii="Times New Roman" w:eastAsia="Times New Roman" w:hAnsi="Times New Roman" w:cs="Times New Roman"/>
          <w:sz w:val="28"/>
          <w:szCs w:val="24"/>
        </w:rPr>
      </w:pPr>
    </w:p>
    <w:p w:rsidR="00000000" w:rsidRPr="003151A0" w:rsidRDefault="008503D5">
      <w:pPr>
        <w:spacing w:line="0" w:lineRule="atLeast"/>
        <w:rPr>
          <w:rFonts w:ascii="Times New Roman" w:eastAsia="Arial" w:hAnsi="Times New Roman" w:cs="Times New Roman"/>
          <w:b/>
          <w:color w:val="666666"/>
          <w:sz w:val="28"/>
          <w:szCs w:val="24"/>
        </w:rPr>
      </w:pPr>
      <w:r w:rsidRPr="003151A0">
        <w:rPr>
          <w:rFonts w:ascii="Times New Roman" w:eastAsia="Arial" w:hAnsi="Times New Roman" w:cs="Times New Roman"/>
          <w:b/>
          <w:color w:val="666666"/>
          <w:sz w:val="28"/>
          <w:szCs w:val="24"/>
        </w:rPr>
        <w:t>Work Experience</w:t>
      </w:r>
    </w:p>
    <w:p w:rsidR="00000000" w:rsidRPr="00542590" w:rsidRDefault="003151A0">
      <w:pPr>
        <w:spacing w:line="20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542590">
        <w:rPr>
          <w:rFonts w:ascii="Times New Roman" w:eastAsia="Arial" w:hAnsi="Times New Roman" w:cs="Times New Roman"/>
          <w:noProof/>
          <w:color w:val="666666"/>
          <w:sz w:val="24"/>
          <w:szCs w:val="24"/>
        </w:rPr>
        <w:drawing>
          <wp:anchor distT="0" distB="0" distL="114300" distR="114300" simplePos="0" relativeHeight="25165568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60325</wp:posOffset>
            </wp:positionV>
            <wp:extent cx="5943600" cy="12700"/>
            <wp:effectExtent l="0" t="0" r="0" b="6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Pr="00542590" w:rsidRDefault="008503D5">
      <w:pPr>
        <w:spacing w:line="258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2590" w:rsidRDefault="008503D5">
      <w:pPr>
        <w:spacing w:line="0" w:lineRule="atLeast"/>
        <w:rPr>
          <w:rFonts w:ascii="Times New Roman" w:eastAsia="Arial" w:hAnsi="Times New Roman" w:cs="Times New Roman"/>
          <w:b/>
          <w:sz w:val="24"/>
          <w:szCs w:val="24"/>
        </w:rPr>
      </w:pPr>
      <w:r w:rsidRPr="00542590">
        <w:rPr>
          <w:rFonts w:ascii="Times New Roman" w:eastAsia="Arial" w:hAnsi="Times New Roman" w:cs="Times New Roman"/>
          <w:b/>
          <w:sz w:val="24"/>
          <w:szCs w:val="24"/>
        </w:rPr>
        <w:t>Night Auditor</w:t>
      </w:r>
    </w:p>
    <w:p w:rsidR="00000000" w:rsidRPr="00542590" w:rsidRDefault="008503D5">
      <w:pPr>
        <w:spacing w:line="44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2590" w:rsidRDefault="008503D5">
      <w:pPr>
        <w:tabs>
          <w:tab w:val="left" w:pos="1080"/>
          <w:tab w:val="left" w:pos="1280"/>
        </w:tabs>
        <w:spacing w:line="0" w:lineRule="atLeast"/>
        <w:rPr>
          <w:rFonts w:ascii="Times New Roman" w:eastAsia="Arial" w:hAnsi="Times New Roman" w:cs="Times New Roman"/>
          <w:color w:val="666666"/>
          <w:sz w:val="24"/>
          <w:szCs w:val="24"/>
        </w:rPr>
      </w:pPr>
      <w:r w:rsidRPr="00542590">
        <w:rPr>
          <w:rFonts w:ascii="Times New Roman" w:eastAsia="Arial" w:hAnsi="Times New Roman" w:cs="Times New Roman"/>
          <w:color w:val="666666"/>
          <w:sz w:val="24"/>
          <w:szCs w:val="24"/>
        </w:rPr>
        <w:t>Comfort Inn</w:t>
      </w:r>
      <w:r w:rsidRPr="00542590">
        <w:rPr>
          <w:rFonts w:ascii="Times New Roman" w:eastAsia="Arial" w:hAnsi="Times New Roman" w:cs="Times New Roman"/>
          <w:color w:val="666666"/>
          <w:sz w:val="24"/>
          <w:szCs w:val="24"/>
        </w:rPr>
        <w:tab/>
      </w:r>
      <w:r w:rsidRPr="00542590">
        <w:rPr>
          <w:rFonts w:ascii="Times New Roman" w:eastAsia="Arial" w:hAnsi="Times New Roman" w:cs="Times New Roman"/>
          <w:color w:val="666666"/>
          <w:sz w:val="24"/>
          <w:szCs w:val="24"/>
        </w:rPr>
        <w:t>-</w:t>
      </w:r>
      <w:r w:rsidRPr="00542590">
        <w:rPr>
          <w:rFonts w:ascii="Times New Roman" w:eastAsia="Arial" w:hAnsi="Times New Roman" w:cs="Times New Roman"/>
          <w:color w:val="666666"/>
          <w:sz w:val="24"/>
          <w:szCs w:val="24"/>
        </w:rPr>
        <w:tab/>
      </w:r>
      <w:r w:rsidRPr="00542590">
        <w:rPr>
          <w:rFonts w:ascii="Times New Roman" w:eastAsia="Arial" w:hAnsi="Times New Roman" w:cs="Times New Roman"/>
          <w:color w:val="666666"/>
          <w:sz w:val="24"/>
          <w:szCs w:val="24"/>
        </w:rPr>
        <w:t>Greenfield, IN</w:t>
      </w:r>
    </w:p>
    <w:p w:rsidR="00000000" w:rsidRPr="00542590" w:rsidRDefault="008503D5">
      <w:pPr>
        <w:spacing w:line="53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Default="008503D5" w:rsidP="00542590">
      <w:pPr>
        <w:spacing w:line="0" w:lineRule="atLeast"/>
        <w:rPr>
          <w:rFonts w:ascii="Times New Roman" w:eastAsia="Arial" w:hAnsi="Times New Roman" w:cs="Times New Roman"/>
          <w:color w:val="666666"/>
          <w:sz w:val="24"/>
          <w:szCs w:val="24"/>
        </w:rPr>
      </w:pPr>
      <w:r w:rsidRPr="00542590">
        <w:rPr>
          <w:rFonts w:ascii="Times New Roman" w:eastAsia="Arial" w:hAnsi="Times New Roman" w:cs="Times New Roman"/>
          <w:color w:val="666666"/>
          <w:sz w:val="24"/>
          <w:szCs w:val="24"/>
        </w:rPr>
        <w:t>Novemb</w:t>
      </w:r>
      <w:r w:rsidR="00542590">
        <w:rPr>
          <w:rFonts w:ascii="Times New Roman" w:eastAsia="Arial" w:hAnsi="Times New Roman" w:cs="Times New Roman"/>
          <w:color w:val="666666"/>
          <w:sz w:val="24"/>
          <w:szCs w:val="24"/>
        </w:rPr>
        <w:t>er 2017 to Present</w:t>
      </w:r>
    </w:p>
    <w:p w:rsidR="00542590" w:rsidRDefault="00542590" w:rsidP="00542590">
      <w:pPr>
        <w:numPr>
          <w:ilvl w:val="0"/>
          <w:numId w:val="8"/>
        </w:numPr>
        <w:spacing w:line="0" w:lineRule="atLeast"/>
        <w:rPr>
          <w:rFonts w:ascii="Times New Roman" w:eastAsia="Arial" w:hAnsi="Times New Roman" w:cs="Times New Roman"/>
          <w:color w:val="666666"/>
          <w:sz w:val="24"/>
          <w:szCs w:val="24"/>
        </w:rPr>
      </w:pPr>
      <w:r>
        <w:rPr>
          <w:rFonts w:ascii="Times New Roman" w:eastAsia="Arial" w:hAnsi="Times New Roman" w:cs="Times New Roman"/>
          <w:color w:val="666666"/>
          <w:sz w:val="24"/>
          <w:szCs w:val="24"/>
        </w:rPr>
        <w:t>Responsible for running the financial reports for the business day</w:t>
      </w:r>
    </w:p>
    <w:p w:rsidR="00542590" w:rsidRDefault="00542590" w:rsidP="00542590">
      <w:pPr>
        <w:numPr>
          <w:ilvl w:val="0"/>
          <w:numId w:val="8"/>
        </w:numPr>
        <w:spacing w:line="0" w:lineRule="atLeast"/>
        <w:rPr>
          <w:rFonts w:ascii="Times New Roman" w:eastAsia="Arial" w:hAnsi="Times New Roman" w:cs="Times New Roman"/>
          <w:color w:val="666666"/>
          <w:sz w:val="24"/>
          <w:szCs w:val="24"/>
        </w:rPr>
      </w:pPr>
      <w:r>
        <w:rPr>
          <w:rFonts w:ascii="Times New Roman" w:eastAsia="Arial" w:hAnsi="Times New Roman" w:cs="Times New Roman"/>
          <w:color w:val="666666"/>
          <w:sz w:val="24"/>
          <w:szCs w:val="24"/>
        </w:rPr>
        <w:t>Assists guests with checking in and with any issues that may arise</w:t>
      </w:r>
    </w:p>
    <w:p w:rsidR="00542590" w:rsidRPr="00542590" w:rsidRDefault="00542590" w:rsidP="00542590">
      <w:pPr>
        <w:spacing w:line="0" w:lineRule="atLeast"/>
        <w:rPr>
          <w:rFonts w:ascii="Times New Roman" w:eastAsia="Arial" w:hAnsi="Times New Roman" w:cs="Times New Roman"/>
          <w:color w:val="666666"/>
          <w:sz w:val="24"/>
          <w:szCs w:val="24"/>
        </w:rPr>
      </w:pPr>
    </w:p>
    <w:p w:rsidR="00000000" w:rsidRPr="00542590" w:rsidRDefault="008503D5">
      <w:pPr>
        <w:spacing w:line="0" w:lineRule="atLeast"/>
        <w:rPr>
          <w:rFonts w:ascii="Times New Roman" w:eastAsia="Arial" w:hAnsi="Times New Roman" w:cs="Times New Roman"/>
          <w:b/>
          <w:sz w:val="24"/>
          <w:szCs w:val="24"/>
        </w:rPr>
      </w:pPr>
      <w:r w:rsidRPr="00542590">
        <w:rPr>
          <w:rFonts w:ascii="Times New Roman" w:eastAsia="Arial" w:hAnsi="Times New Roman" w:cs="Times New Roman"/>
          <w:b/>
          <w:sz w:val="24"/>
          <w:szCs w:val="24"/>
        </w:rPr>
        <w:t>Grill Coo</w:t>
      </w:r>
      <w:r w:rsidRPr="00542590">
        <w:rPr>
          <w:rFonts w:ascii="Times New Roman" w:eastAsia="Arial" w:hAnsi="Times New Roman" w:cs="Times New Roman"/>
          <w:b/>
          <w:sz w:val="24"/>
          <w:szCs w:val="24"/>
        </w:rPr>
        <w:t>k</w:t>
      </w:r>
    </w:p>
    <w:p w:rsidR="00000000" w:rsidRPr="00542590" w:rsidRDefault="008503D5">
      <w:pPr>
        <w:spacing w:line="44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2590" w:rsidRDefault="008503D5">
      <w:pPr>
        <w:tabs>
          <w:tab w:val="left" w:pos="1300"/>
          <w:tab w:val="left" w:pos="1500"/>
        </w:tabs>
        <w:spacing w:line="0" w:lineRule="atLeast"/>
        <w:rPr>
          <w:rFonts w:ascii="Times New Roman" w:eastAsia="Arial" w:hAnsi="Times New Roman" w:cs="Times New Roman"/>
          <w:color w:val="666666"/>
          <w:sz w:val="24"/>
          <w:szCs w:val="24"/>
        </w:rPr>
      </w:pPr>
      <w:r w:rsidRPr="00542590">
        <w:rPr>
          <w:rFonts w:ascii="Times New Roman" w:eastAsia="Arial" w:hAnsi="Times New Roman" w:cs="Times New Roman"/>
          <w:color w:val="666666"/>
          <w:sz w:val="24"/>
          <w:szCs w:val="24"/>
        </w:rPr>
        <w:t>Cracker Barrel</w:t>
      </w:r>
      <w:r w:rsidR="003151A0">
        <w:rPr>
          <w:rFonts w:ascii="Times New Roman" w:eastAsia="Arial" w:hAnsi="Times New Roman" w:cs="Times New Roman"/>
          <w:color w:val="666666"/>
          <w:sz w:val="24"/>
          <w:szCs w:val="24"/>
        </w:rPr>
        <w:t xml:space="preserve"> </w:t>
      </w:r>
      <w:r w:rsidRPr="00542590">
        <w:rPr>
          <w:rFonts w:ascii="Times New Roman" w:eastAsia="Arial" w:hAnsi="Times New Roman" w:cs="Times New Roman"/>
          <w:color w:val="666666"/>
          <w:sz w:val="24"/>
          <w:szCs w:val="24"/>
        </w:rPr>
        <w:t>-</w:t>
      </w:r>
      <w:r w:rsidR="003151A0">
        <w:rPr>
          <w:rFonts w:ascii="Times New Roman" w:eastAsia="Arial" w:hAnsi="Times New Roman" w:cs="Times New Roman"/>
          <w:color w:val="666666"/>
          <w:sz w:val="24"/>
          <w:szCs w:val="24"/>
        </w:rPr>
        <w:t xml:space="preserve"> </w:t>
      </w:r>
      <w:r w:rsidRPr="00542590">
        <w:rPr>
          <w:rFonts w:ascii="Times New Roman" w:eastAsia="Arial" w:hAnsi="Times New Roman" w:cs="Times New Roman"/>
          <w:color w:val="666666"/>
          <w:sz w:val="24"/>
          <w:szCs w:val="24"/>
        </w:rPr>
        <w:t>Greenfield, IN</w:t>
      </w:r>
    </w:p>
    <w:p w:rsidR="00000000" w:rsidRPr="00542590" w:rsidRDefault="008503D5">
      <w:pPr>
        <w:spacing w:line="53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2590" w:rsidRDefault="008503D5">
      <w:pPr>
        <w:spacing w:line="0" w:lineRule="atLeast"/>
        <w:rPr>
          <w:rFonts w:ascii="Times New Roman" w:eastAsia="Arial" w:hAnsi="Times New Roman" w:cs="Times New Roman"/>
          <w:color w:val="666666"/>
          <w:sz w:val="24"/>
          <w:szCs w:val="24"/>
        </w:rPr>
      </w:pPr>
      <w:r w:rsidRPr="00542590">
        <w:rPr>
          <w:rFonts w:ascii="Times New Roman" w:eastAsia="Arial" w:hAnsi="Times New Roman" w:cs="Times New Roman"/>
          <w:color w:val="666666"/>
          <w:sz w:val="24"/>
          <w:szCs w:val="24"/>
        </w:rPr>
        <w:t>June 2017 to November 2017</w:t>
      </w:r>
    </w:p>
    <w:p w:rsidR="00000000" w:rsidRPr="00542590" w:rsidRDefault="008503D5">
      <w:pPr>
        <w:spacing w:line="143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2590" w:rsidRDefault="008503D5" w:rsidP="00542590">
      <w:pPr>
        <w:numPr>
          <w:ilvl w:val="0"/>
          <w:numId w:val="9"/>
        </w:numPr>
        <w:tabs>
          <w:tab w:val="left" w:pos="100"/>
        </w:tabs>
        <w:spacing w:line="0" w:lineRule="atLeast"/>
        <w:rPr>
          <w:rFonts w:ascii="Times New Roman" w:eastAsia="Arial" w:hAnsi="Times New Roman" w:cs="Times New Roman"/>
          <w:sz w:val="24"/>
          <w:szCs w:val="24"/>
        </w:rPr>
      </w:pPr>
      <w:r w:rsidRPr="00542590">
        <w:rPr>
          <w:rFonts w:ascii="Times New Roman" w:eastAsia="Arial" w:hAnsi="Times New Roman" w:cs="Times New Roman"/>
          <w:sz w:val="24"/>
          <w:szCs w:val="24"/>
        </w:rPr>
        <w:t>Work with coworkers to prepare meals in a timely manner</w:t>
      </w:r>
    </w:p>
    <w:p w:rsidR="00000000" w:rsidRPr="00542590" w:rsidRDefault="008503D5" w:rsidP="00542590">
      <w:pPr>
        <w:spacing w:line="53" w:lineRule="exact"/>
        <w:rPr>
          <w:rFonts w:ascii="Times New Roman" w:eastAsia="Arial" w:hAnsi="Times New Roman" w:cs="Times New Roman"/>
          <w:sz w:val="24"/>
          <w:szCs w:val="24"/>
        </w:rPr>
      </w:pPr>
    </w:p>
    <w:p w:rsidR="00000000" w:rsidRPr="00542590" w:rsidRDefault="008503D5" w:rsidP="00542590">
      <w:pPr>
        <w:numPr>
          <w:ilvl w:val="0"/>
          <w:numId w:val="9"/>
        </w:numPr>
        <w:tabs>
          <w:tab w:val="left" w:pos="100"/>
        </w:tabs>
        <w:spacing w:line="0" w:lineRule="atLeast"/>
        <w:rPr>
          <w:rFonts w:ascii="Times New Roman" w:eastAsia="Arial" w:hAnsi="Times New Roman" w:cs="Times New Roman"/>
          <w:sz w:val="24"/>
          <w:szCs w:val="24"/>
        </w:rPr>
      </w:pPr>
      <w:r w:rsidRPr="00542590">
        <w:rPr>
          <w:rFonts w:ascii="Times New Roman" w:eastAsia="Arial" w:hAnsi="Times New Roman" w:cs="Times New Roman"/>
          <w:sz w:val="24"/>
          <w:szCs w:val="24"/>
        </w:rPr>
        <w:t>Perform sanitation duties as necessary</w:t>
      </w:r>
    </w:p>
    <w:p w:rsidR="00000000" w:rsidRPr="00542590" w:rsidRDefault="008503D5" w:rsidP="00542590">
      <w:pPr>
        <w:spacing w:line="53" w:lineRule="exact"/>
        <w:rPr>
          <w:rFonts w:ascii="Times New Roman" w:eastAsia="Arial" w:hAnsi="Times New Roman" w:cs="Times New Roman"/>
          <w:sz w:val="24"/>
          <w:szCs w:val="24"/>
        </w:rPr>
      </w:pPr>
    </w:p>
    <w:p w:rsidR="00000000" w:rsidRPr="00542590" w:rsidRDefault="008503D5" w:rsidP="00542590">
      <w:pPr>
        <w:numPr>
          <w:ilvl w:val="0"/>
          <w:numId w:val="9"/>
        </w:numPr>
        <w:tabs>
          <w:tab w:val="left" w:pos="100"/>
        </w:tabs>
        <w:spacing w:line="0" w:lineRule="atLeast"/>
        <w:rPr>
          <w:rFonts w:ascii="Times New Roman" w:eastAsia="Arial" w:hAnsi="Times New Roman" w:cs="Times New Roman"/>
          <w:sz w:val="24"/>
          <w:szCs w:val="24"/>
        </w:rPr>
      </w:pPr>
      <w:r w:rsidRPr="00542590">
        <w:rPr>
          <w:rFonts w:ascii="Times New Roman" w:eastAsia="Arial" w:hAnsi="Times New Roman" w:cs="Times New Roman"/>
          <w:sz w:val="24"/>
          <w:szCs w:val="24"/>
        </w:rPr>
        <w:t>Close the store for the evening, making sure items were fully stocked</w:t>
      </w:r>
    </w:p>
    <w:p w:rsidR="00000000" w:rsidRPr="00542590" w:rsidRDefault="008503D5">
      <w:pPr>
        <w:spacing w:line="207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2590" w:rsidRDefault="008503D5">
      <w:pPr>
        <w:spacing w:line="0" w:lineRule="atLeast"/>
        <w:rPr>
          <w:rFonts w:ascii="Times New Roman" w:eastAsia="Arial" w:hAnsi="Times New Roman" w:cs="Times New Roman"/>
          <w:b/>
          <w:sz w:val="24"/>
          <w:szCs w:val="24"/>
        </w:rPr>
      </w:pPr>
      <w:r w:rsidRPr="00542590">
        <w:rPr>
          <w:rFonts w:ascii="Times New Roman" w:eastAsia="Arial" w:hAnsi="Times New Roman" w:cs="Times New Roman"/>
          <w:b/>
          <w:sz w:val="24"/>
          <w:szCs w:val="24"/>
        </w:rPr>
        <w:t>Night Auditor</w:t>
      </w:r>
    </w:p>
    <w:p w:rsidR="00000000" w:rsidRPr="00542590" w:rsidRDefault="008503D5">
      <w:pPr>
        <w:spacing w:line="44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2590" w:rsidRDefault="008503D5">
      <w:pPr>
        <w:tabs>
          <w:tab w:val="left" w:pos="1740"/>
          <w:tab w:val="left" w:pos="1940"/>
        </w:tabs>
        <w:spacing w:line="0" w:lineRule="atLeast"/>
        <w:rPr>
          <w:rFonts w:ascii="Times New Roman" w:eastAsia="Arial" w:hAnsi="Times New Roman" w:cs="Times New Roman"/>
          <w:color w:val="666666"/>
          <w:sz w:val="24"/>
          <w:szCs w:val="24"/>
        </w:rPr>
      </w:pPr>
      <w:r w:rsidRPr="00542590">
        <w:rPr>
          <w:rFonts w:ascii="Times New Roman" w:eastAsia="Arial" w:hAnsi="Times New Roman" w:cs="Times New Roman"/>
          <w:color w:val="666666"/>
          <w:sz w:val="24"/>
          <w:szCs w:val="24"/>
        </w:rPr>
        <w:t>Holiday I</w:t>
      </w:r>
      <w:r w:rsidRPr="00542590">
        <w:rPr>
          <w:rFonts w:ascii="Times New Roman" w:eastAsia="Arial" w:hAnsi="Times New Roman" w:cs="Times New Roman"/>
          <w:color w:val="666666"/>
          <w:sz w:val="24"/>
          <w:szCs w:val="24"/>
        </w:rPr>
        <w:t>nn Express</w:t>
      </w:r>
      <w:r w:rsidR="003151A0">
        <w:rPr>
          <w:rFonts w:ascii="Times New Roman" w:eastAsia="Arial" w:hAnsi="Times New Roman" w:cs="Times New Roman"/>
          <w:color w:val="666666"/>
          <w:sz w:val="24"/>
          <w:szCs w:val="24"/>
        </w:rPr>
        <w:t xml:space="preserve"> </w:t>
      </w:r>
      <w:r w:rsidRPr="00542590">
        <w:rPr>
          <w:rFonts w:ascii="Times New Roman" w:eastAsia="Arial" w:hAnsi="Times New Roman" w:cs="Times New Roman"/>
          <w:color w:val="666666"/>
          <w:sz w:val="24"/>
          <w:szCs w:val="24"/>
        </w:rPr>
        <w:t>-</w:t>
      </w:r>
      <w:r w:rsidR="003151A0">
        <w:rPr>
          <w:rFonts w:ascii="Times New Roman" w:eastAsia="Arial" w:hAnsi="Times New Roman" w:cs="Times New Roman"/>
          <w:color w:val="666666"/>
          <w:sz w:val="24"/>
          <w:szCs w:val="24"/>
        </w:rPr>
        <w:t xml:space="preserve"> </w:t>
      </w:r>
      <w:r w:rsidRPr="00542590">
        <w:rPr>
          <w:rFonts w:ascii="Times New Roman" w:eastAsia="Arial" w:hAnsi="Times New Roman" w:cs="Times New Roman"/>
          <w:color w:val="666666"/>
          <w:sz w:val="24"/>
          <w:szCs w:val="24"/>
        </w:rPr>
        <w:t>Muncie, IN</w:t>
      </w:r>
    </w:p>
    <w:p w:rsidR="00000000" w:rsidRPr="00542590" w:rsidRDefault="008503D5">
      <w:pPr>
        <w:spacing w:line="53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2590" w:rsidRDefault="008503D5">
      <w:pPr>
        <w:spacing w:line="0" w:lineRule="atLeast"/>
        <w:rPr>
          <w:rFonts w:ascii="Times New Roman" w:eastAsia="Arial" w:hAnsi="Times New Roman" w:cs="Times New Roman"/>
          <w:color w:val="666666"/>
          <w:sz w:val="24"/>
          <w:szCs w:val="24"/>
        </w:rPr>
      </w:pPr>
      <w:r w:rsidRPr="00542590">
        <w:rPr>
          <w:rFonts w:ascii="Times New Roman" w:eastAsia="Arial" w:hAnsi="Times New Roman" w:cs="Times New Roman"/>
          <w:color w:val="666666"/>
          <w:sz w:val="24"/>
          <w:szCs w:val="24"/>
        </w:rPr>
        <w:t>January 2017 to May 2017</w:t>
      </w:r>
    </w:p>
    <w:p w:rsidR="00000000" w:rsidRPr="00542590" w:rsidRDefault="008503D5">
      <w:pPr>
        <w:spacing w:line="143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2590" w:rsidRDefault="008503D5" w:rsidP="00542590">
      <w:pPr>
        <w:numPr>
          <w:ilvl w:val="0"/>
          <w:numId w:val="10"/>
        </w:numPr>
        <w:tabs>
          <w:tab w:val="left" w:pos="100"/>
        </w:tabs>
        <w:spacing w:line="0" w:lineRule="atLeast"/>
        <w:rPr>
          <w:rFonts w:ascii="Times New Roman" w:eastAsia="Arial" w:hAnsi="Times New Roman" w:cs="Times New Roman"/>
          <w:sz w:val="24"/>
          <w:szCs w:val="24"/>
        </w:rPr>
      </w:pPr>
      <w:r w:rsidRPr="00542590">
        <w:rPr>
          <w:rFonts w:ascii="Times New Roman" w:eastAsia="Arial" w:hAnsi="Times New Roman" w:cs="Times New Roman"/>
          <w:sz w:val="24"/>
          <w:szCs w:val="24"/>
        </w:rPr>
        <w:t>Worked with various payment methods when assisting guests at check-in</w:t>
      </w:r>
    </w:p>
    <w:p w:rsidR="00000000" w:rsidRPr="00542590" w:rsidRDefault="008503D5" w:rsidP="00542590">
      <w:pPr>
        <w:spacing w:line="53" w:lineRule="exact"/>
        <w:rPr>
          <w:rFonts w:ascii="Times New Roman" w:eastAsia="Arial" w:hAnsi="Times New Roman" w:cs="Times New Roman"/>
          <w:sz w:val="24"/>
          <w:szCs w:val="24"/>
        </w:rPr>
      </w:pPr>
    </w:p>
    <w:p w:rsidR="00000000" w:rsidRPr="00542590" w:rsidRDefault="008503D5" w:rsidP="00542590">
      <w:pPr>
        <w:numPr>
          <w:ilvl w:val="0"/>
          <w:numId w:val="10"/>
        </w:numPr>
        <w:tabs>
          <w:tab w:val="left" w:pos="100"/>
        </w:tabs>
        <w:spacing w:line="0" w:lineRule="atLeast"/>
        <w:rPr>
          <w:rFonts w:ascii="Times New Roman" w:eastAsia="Arial" w:hAnsi="Times New Roman" w:cs="Times New Roman"/>
          <w:sz w:val="24"/>
          <w:szCs w:val="24"/>
        </w:rPr>
      </w:pPr>
      <w:r w:rsidRPr="00542590">
        <w:rPr>
          <w:rFonts w:ascii="Times New Roman" w:eastAsia="Arial" w:hAnsi="Times New Roman" w:cs="Times New Roman"/>
          <w:sz w:val="24"/>
          <w:szCs w:val="24"/>
        </w:rPr>
        <w:t>Prepared a continental breakfast each morning.</w:t>
      </w:r>
    </w:p>
    <w:p w:rsidR="00000000" w:rsidRPr="00542590" w:rsidRDefault="008503D5" w:rsidP="00542590">
      <w:pPr>
        <w:spacing w:line="53" w:lineRule="exact"/>
        <w:rPr>
          <w:rFonts w:ascii="Times New Roman" w:eastAsia="Arial" w:hAnsi="Times New Roman" w:cs="Times New Roman"/>
          <w:sz w:val="24"/>
          <w:szCs w:val="24"/>
        </w:rPr>
      </w:pPr>
    </w:p>
    <w:p w:rsidR="00000000" w:rsidRPr="00542590" w:rsidRDefault="008503D5" w:rsidP="00542590">
      <w:pPr>
        <w:numPr>
          <w:ilvl w:val="0"/>
          <w:numId w:val="10"/>
        </w:numPr>
        <w:tabs>
          <w:tab w:val="left" w:pos="100"/>
        </w:tabs>
        <w:spacing w:line="0" w:lineRule="atLeast"/>
        <w:rPr>
          <w:rFonts w:ascii="Times New Roman" w:eastAsia="Arial" w:hAnsi="Times New Roman" w:cs="Times New Roman"/>
          <w:sz w:val="24"/>
          <w:szCs w:val="24"/>
        </w:rPr>
      </w:pPr>
      <w:r w:rsidRPr="00542590">
        <w:rPr>
          <w:rFonts w:ascii="Times New Roman" w:eastAsia="Arial" w:hAnsi="Times New Roman" w:cs="Times New Roman"/>
          <w:sz w:val="24"/>
          <w:szCs w:val="24"/>
        </w:rPr>
        <w:t>Used a VOIP calling system when helping guests</w:t>
      </w:r>
    </w:p>
    <w:p w:rsidR="00000000" w:rsidRPr="00542590" w:rsidRDefault="008503D5">
      <w:pPr>
        <w:spacing w:line="207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2590" w:rsidRDefault="008503D5">
      <w:pPr>
        <w:spacing w:line="0" w:lineRule="atLeast"/>
        <w:rPr>
          <w:rFonts w:ascii="Times New Roman" w:eastAsia="Arial" w:hAnsi="Times New Roman" w:cs="Times New Roman"/>
          <w:b/>
          <w:sz w:val="24"/>
          <w:szCs w:val="24"/>
        </w:rPr>
      </w:pPr>
      <w:r w:rsidRPr="00542590">
        <w:rPr>
          <w:rFonts w:ascii="Times New Roman" w:eastAsia="Arial" w:hAnsi="Times New Roman" w:cs="Times New Roman"/>
          <w:b/>
          <w:sz w:val="24"/>
          <w:szCs w:val="24"/>
        </w:rPr>
        <w:t>Front Desk Night Staff</w:t>
      </w:r>
    </w:p>
    <w:p w:rsidR="00000000" w:rsidRPr="00542590" w:rsidRDefault="008503D5">
      <w:pPr>
        <w:spacing w:line="44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2590" w:rsidRDefault="008503D5">
      <w:pPr>
        <w:spacing w:line="0" w:lineRule="atLeast"/>
        <w:rPr>
          <w:rFonts w:ascii="Times New Roman" w:eastAsia="Arial" w:hAnsi="Times New Roman" w:cs="Times New Roman"/>
          <w:color w:val="666666"/>
          <w:sz w:val="24"/>
          <w:szCs w:val="24"/>
        </w:rPr>
      </w:pPr>
      <w:r w:rsidRPr="00542590">
        <w:rPr>
          <w:rFonts w:ascii="Times New Roman" w:eastAsia="Arial" w:hAnsi="Times New Roman" w:cs="Times New Roman"/>
          <w:color w:val="666666"/>
          <w:sz w:val="24"/>
          <w:szCs w:val="24"/>
        </w:rPr>
        <w:t>Studebaker Eas</w:t>
      </w:r>
      <w:r w:rsidR="003151A0">
        <w:rPr>
          <w:rFonts w:ascii="Times New Roman" w:eastAsia="Arial" w:hAnsi="Times New Roman" w:cs="Times New Roman"/>
          <w:color w:val="666666"/>
          <w:sz w:val="24"/>
          <w:szCs w:val="24"/>
        </w:rPr>
        <w:t>t -</w:t>
      </w:r>
      <w:r w:rsidRPr="00542590">
        <w:rPr>
          <w:rFonts w:ascii="Times New Roman" w:eastAsia="Arial" w:hAnsi="Times New Roman" w:cs="Times New Roman"/>
          <w:color w:val="666666"/>
          <w:sz w:val="24"/>
          <w:szCs w:val="24"/>
        </w:rPr>
        <w:t xml:space="preserve"> Ball State University</w:t>
      </w:r>
    </w:p>
    <w:p w:rsidR="00000000" w:rsidRPr="00542590" w:rsidRDefault="008503D5">
      <w:pPr>
        <w:spacing w:line="53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2590" w:rsidRDefault="008503D5">
      <w:pPr>
        <w:spacing w:line="0" w:lineRule="atLeast"/>
        <w:rPr>
          <w:rFonts w:ascii="Times New Roman" w:eastAsia="Arial" w:hAnsi="Times New Roman" w:cs="Times New Roman"/>
          <w:color w:val="666666"/>
          <w:sz w:val="24"/>
          <w:szCs w:val="24"/>
        </w:rPr>
      </w:pPr>
      <w:r w:rsidRPr="00542590">
        <w:rPr>
          <w:rFonts w:ascii="Times New Roman" w:eastAsia="Arial" w:hAnsi="Times New Roman" w:cs="Times New Roman"/>
          <w:color w:val="666666"/>
          <w:sz w:val="24"/>
          <w:szCs w:val="24"/>
        </w:rPr>
        <w:t>January 2016 to May 2017</w:t>
      </w:r>
    </w:p>
    <w:p w:rsidR="00000000" w:rsidRPr="00542590" w:rsidRDefault="008503D5">
      <w:pPr>
        <w:spacing w:line="143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2590" w:rsidRDefault="008503D5" w:rsidP="00542590">
      <w:pPr>
        <w:numPr>
          <w:ilvl w:val="0"/>
          <w:numId w:val="11"/>
        </w:numPr>
        <w:tabs>
          <w:tab w:val="left" w:pos="100"/>
        </w:tabs>
        <w:spacing w:line="0" w:lineRule="atLeast"/>
        <w:rPr>
          <w:rFonts w:ascii="Times New Roman" w:eastAsia="Arial" w:hAnsi="Times New Roman" w:cs="Times New Roman"/>
          <w:sz w:val="24"/>
          <w:szCs w:val="24"/>
        </w:rPr>
      </w:pPr>
      <w:r w:rsidRPr="00542590">
        <w:rPr>
          <w:rFonts w:ascii="Times New Roman" w:eastAsia="Arial" w:hAnsi="Times New Roman" w:cs="Times New Roman"/>
          <w:sz w:val="24"/>
          <w:szCs w:val="24"/>
        </w:rPr>
        <w:t>Maintained security of the dormitory</w:t>
      </w:r>
    </w:p>
    <w:p w:rsidR="00000000" w:rsidRPr="00542590" w:rsidRDefault="008503D5" w:rsidP="00542590">
      <w:pPr>
        <w:spacing w:line="53" w:lineRule="exact"/>
        <w:rPr>
          <w:rFonts w:ascii="Times New Roman" w:eastAsia="Arial" w:hAnsi="Times New Roman" w:cs="Times New Roman"/>
          <w:sz w:val="24"/>
          <w:szCs w:val="24"/>
        </w:rPr>
      </w:pPr>
    </w:p>
    <w:p w:rsidR="00000000" w:rsidRPr="00542590" w:rsidRDefault="008503D5" w:rsidP="00542590">
      <w:pPr>
        <w:numPr>
          <w:ilvl w:val="0"/>
          <w:numId w:val="11"/>
        </w:numPr>
        <w:tabs>
          <w:tab w:val="left" w:pos="100"/>
        </w:tabs>
        <w:spacing w:line="0" w:lineRule="atLeast"/>
        <w:rPr>
          <w:rFonts w:ascii="Times New Roman" w:eastAsia="Arial" w:hAnsi="Times New Roman" w:cs="Times New Roman"/>
          <w:sz w:val="24"/>
          <w:szCs w:val="24"/>
        </w:rPr>
      </w:pPr>
      <w:r w:rsidRPr="00542590">
        <w:rPr>
          <w:rFonts w:ascii="Times New Roman" w:eastAsia="Arial" w:hAnsi="Times New Roman" w:cs="Times New Roman"/>
          <w:sz w:val="24"/>
          <w:szCs w:val="24"/>
        </w:rPr>
        <w:t>Enforced security procedures and contacted university police as required</w:t>
      </w:r>
    </w:p>
    <w:p w:rsidR="00000000" w:rsidRPr="00542590" w:rsidRDefault="008503D5" w:rsidP="00542590">
      <w:pPr>
        <w:spacing w:line="53" w:lineRule="exact"/>
        <w:rPr>
          <w:rFonts w:ascii="Times New Roman" w:eastAsia="Arial" w:hAnsi="Times New Roman" w:cs="Times New Roman"/>
          <w:sz w:val="24"/>
          <w:szCs w:val="24"/>
        </w:rPr>
      </w:pPr>
    </w:p>
    <w:p w:rsidR="00000000" w:rsidRPr="00542590" w:rsidRDefault="008503D5" w:rsidP="00542590">
      <w:pPr>
        <w:numPr>
          <w:ilvl w:val="0"/>
          <w:numId w:val="11"/>
        </w:numPr>
        <w:tabs>
          <w:tab w:val="left" w:pos="100"/>
        </w:tabs>
        <w:spacing w:line="0" w:lineRule="atLeast"/>
        <w:rPr>
          <w:rFonts w:ascii="Times New Roman" w:eastAsia="Arial" w:hAnsi="Times New Roman" w:cs="Times New Roman"/>
          <w:sz w:val="24"/>
          <w:szCs w:val="24"/>
        </w:rPr>
      </w:pPr>
      <w:r w:rsidRPr="00542590">
        <w:rPr>
          <w:rFonts w:ascii="Times New Roman" w:eastAsia="Arial" w:hAnsi="Times New Roman" w:cs="Times New Roman"/>
          <w:sz w:val="24"/>
          <w:szCs w:val="24"/>
        </w:rPr>
        <w:t>Communicated with staff members about important dorm issues</w:t>
      </w:r>
    </w:p>
    <w:p w:rsidR="00000000" w:rsidRPr="00542590" w:rsidRDefault="008503D5">
      <w:pPr>
        <w:spacing w:line="207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2590" w:rsidRDefault="008503D5">
      <w:pPr>
        <w:spacing w:line="0" w:lineRule="atLeast"/>
        <w:rPr>
          <w:rFonts w:ascii="Times New Roman" w:eastAsia="Arial" w:hAnsi="Times New Roman" w:cs="Times New Roman"/>
          <w:b/>
          <w:sz w:val="24"/>
          <w:szCs w:val="24"/>
        </w:rPr>
      </w:pPr>
      <w:r w:rsidRPr="00542590">
        <w:rPr>
          <w:rFonts w:ascii="Times New Roman" w:eastAsia="Arial" w:hAnsi="Times New Roman" w:cs="Times New Roman"/>
          <w:b/>
          <w:sz w:val="24"/>
          <w:szCs w:val="24"/>
        </w:rPr>
        <w:t>Community Assistant</w:t>
      </w:r>
    </w:p>
    <w:p w:rsidR="00000000" w:rsidRPr="00542590" w:rsidRDefault="008503D5">
      <w:pPr>
        <w:spacing w:line="44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2590" w:rsidRDefault="003151A0">
      <w:pPr>
        <w:spacing w:line="0" w:lineRule="atLeast"/>
        <w:rPr>
          <w:rFonts w:ascii="Times New Roman" w:eastAsia="Arial" w:hAnsi="Times New Roman" w:cs="Times New Roman"/>
          <w:color w:val="666666"/>
          <w:sz w:val="24"/>
          <w:szCs w:val="24"/>
        </w:rPr>
      </w:pPr>
      <w:r>
        <w:rPr>
          <w:rFonts w:ascii="Times New Roman" w:eastAsia="Arial" w:hAnsi="Times New Roman" w:cs="Times New Roman"/>
          <w:color w:val="666666"/>
          <w:sz w:val="24"/>
          <w:szCs w:val="24"/>
        </w:rPr>
        <w:t>Anthony/Scheidler Apartments -</w:t>
      </w:r>
      <w:bookmarkStart w:id="1" w:name="_GoBack"/>
      <w:bookmarkEnd w:id="1"/>
      <w:r w:rsidR="008503D5" w:rsidRPr="00542590">
        <w:rPr>
          <w:rFonts w:ascii="Times New Roman" w:eastAsia="Arial" w:hAnsi="Times New Roman" w:cs="Times New Roman"/>
          <w:color w:val="666666"/>
          <w:sz w:val="24"/>
          <w:szCs w:val="24"/>
        </w:rPr>
        <w:t xml:space="preserve"> Ball State University</w:t>
      </w:r>
    </w:p>
    <w:p w:rsidR="00000000" w:rsidRPr="00542590" w:rsidRDefault="008503D5">
      <w:pPr>
        <w:spacing w:line="53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2590" w:rsidRDefault="008503D5">
      <w:pPr>
        <w:spacing w:line="0" w:lineRule="atLeast"/>
        <w:rPr>
          <w:rFonts w:ascii="Times New Roman" w:eastAsia="Arial" w:hAnsi="Times New Roman" w:cs="Times New Roman"/>
          <w:color w:val="666666"/>
          <w:sz w:val="24"/>
          <w:szCs w:val="24"/>
        </w:rPr>
      </w:pPr>
      <w:r w:rsidRPr="00542590">
        <w:rPr>
          <w:rFonts w:ascii="Times New Roman" w:eastAsia="Arial" w:hAnsi="Times New Roman" w:cs="Times New Roman"/>
          <w:color w:val="666666"/>
          <w:sz w:val="24"/>
          <w:szCs w:val="24"/>
        </w:rPr>
        <w:t>August 2016 to December 2016</w:t>
      </w:r>
    </w:p>
    <w:p w:rsidR="00000000" w:rsidRPr="00542590" w:rsidRDefault="008503D5">
      <w:pPr>
        <w:spacing w:line="143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2590" w:rsidRDefault="008503D5" w:rsidP="00542590">
      <w:pPr>
        <w:spacing w:line="53" w:lineRule="exact"/>
        <w:rPr>
          <w:rFonts w:ascii="Times New Roman" w:eastAsia="Arial" w:hAnsi="Times New Roman" w:cs="Times New Roman"/>
          <w:sz w:val="24"/>
          <w:szCs w:val="24"/>
        </w:rPr>
      </w:pPr>
    </w:p>
    <w:p w:rsidR="00542590" w:rsidRPr="00542590" w:rsidRDefault="008503D5" w:rsidP="00542590">
      <w:pPr>
        <w:numPr>
          <w:ilvl w:val="0"/>
          <w:numId w:val="12"/>
        </w:numPr>
        <w:tabs>
          <w:tab w:val="left" w:pos="100"/>
        </w:tabs>
        <w:spacing w:line="0" w:lineRule="atLeast"/>
        <w:rPr>
          <w:rFonts w:ascii="Times New Roman" w:eastAsia="Arial" w:hAnsi="Times New Roman" w:cs="Times New Roman"/>
          <w:sz w:val="24"/>
          <w:szCs w:val="24"/>
        </w:rPr>
      </w:pPr>
      <w:r w:rsidRPr="00542590">
        <w:rPr>
          <w:rFonts w:ascii="Times New Roman" w:eastAsia="Arial" w:hAnsi="Times New Roman" w:cs="Times New Roman"/>
          <w:sz w:val="24"/>
          <w:szCs w:val="24"/>
        </w:rPr>
        <w:t>Performed safety inspections of the apartments</w:t>
      </w:r>
    </w:p>
    <w:p w:rsidR="00000000" w:rsidRPr="00542590" w:rsidRDefault="008503D5" w:rsidP="00542590">
      <w:pPr>
        <w:numPr>
          <w:ilvl w:val="0"/>
          <w:numId w:val="12"/>
        </w:numPr>
        <w:tabs>
          <w:tab w:val="left" w:pos="100"/>
        </w:tabs>
        <w:spacing w:line="0" w:lineRule="atLeast"/>
        <w:rPr>
          <w:rFonts w:ascii="Times New Roman" w:eastAsia="Arial" w:hAnsi="Times New Roman" w:cs="Times New Roman"/>
          <w:sz w:val="24"/>
          <w:szCs w:val="24"/>
        </w:rPr>
      </w:pPr>
      <w:r w:rsidRPr="00542590">
        <w:rPr>
          <w:rFonts w:ascii="Times New Roman" w:eastAsia="Arial" w:hAnsi="Times New Roman" w:cs="Times New Roman"/>
          <w:sz w:val="24"/>
          <w:szCs w:val="24"/>
        </w:rPr>
        <w:t>Completed daily inspections of the grounds and community are</w:t>
      </w:r>
      <w:r w:rsidRPr="00542590">
        <w:rPr>
          <w:rFonts w:ascii="Times New Roman" w:eastAsia="Arial" w:hAnsi="Times New Roman" w:cs="Times New Roman"/>
          <w:sz w:val="24"/>
          <w:szCs w:val="24"/>
        </w:rPr>
        <w:t>as of the complexes</w:t>
      </w:r>
      <w:bookmarkStart w:id="2" w:name="page2"/>
      <w:bookmarkEnd w:id="2"/>
    </w:p>
    <w:p w:rsidR="00000000" w:rsidRPr="003151A0" w:rsidRDefault="008503D5">
      <w:pPr>
        <w:spacing w:line="0" w:lineRule="atLeast"/>
        <w:rPr>
          <w:rFonts w:ascii="Times New Roman" w:eastAsia="Arial" w:hAnsi="Times New Roman" w:cs="Times New Roman"/>
          <w:b/>
          <w:color w:val="666666"/>
          <w:sz w:val="28"/>
          <w:szCs w:val="24"/>
        </w:rPr>
      </w:pPr>
      <w:r w:rsidRPr="003151A0">
        <w:rPr>
          <w:rFonts w:ascii="Times New Roman" w:eastAsia="Arial" w:hAnsi="Times New Roman" w:cs="Times New Roman"/>
          <w:b/>
          <w:color w:val="666666"/>
          <w:sz w:val="28"/>
          <w:szCs w:val="24"/>
        </w:rPr>
        <w:lastRenderedPageBreak/>
        <w:t>Education</w:t>
      </w:r>
    </w:p>
    <w:p w:rsidR="00000000" w:rsidRPr="00542590" w:rsidRDefault="003151A0">
      <w:pPr>
        <w:spacing w:line="20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542590">
        <w:rPr>
          <w:rFonts w:ascii="Times New Roman" w:eastAsia="Arial" w:hAnsi="Times New Roman" w:cs="Times New Roman"/>
          <w:noProof/>
          <w:color w:val="666666"/>
          <w:sz w:val="24"/>
          <w:szCs w:val="24"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60325</wp:posOffset>
            </wp:positionV>
            <wp:extent cx="5943600" cy="12700"/>
            <wp:effectExtent l="0" t="0" r="0" b="635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Pr="00542590" w:rsidRDefault="008503D5">
      <w:pPr>
        <w:spacing w:line="258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2590" w:rsidRDefault="008503D5">
      <w:pPr>
        <w:spacing w:line="0" w:lineRule="atLeast"/>
        <w:rPr>
          <w:rFonts w:ascii="Times New Roman" w:eastAsia="Arial" w:hAnsi="Times New Roman" w:cs="Times New Roman"/>
          <w:b/>
          <w:sz w:val="24"/>
          <w:szCs w:val="24"/>
        </w:rPr>
      </w:pPr>
      <w:r w:rsidRPr="00542590">
        <w:rPr>
          <w:rFonts w:ascii="Times New Roman" w:eastAsia="Arial" w:hAnsi="Times New Roman" w:cs="Times New Roman"/>
          <w:b/>
          <w:sz w:val="24"/>
          <w:szCs w:val="24"/>
        </w:rPr>
        <w:t>B</w:t>
      </w:r>
      <w:r w:rsidR="003151A0">
        <w:rPr>
          <w:rFonts w:ascii="Times New Roman" w:eastAsia="Arial" w:hAnsi="Times New Roman" w:cs="Times New Roman"/>
          <w:b/>
          <w:sz w:val="24"/>
          <w:szCs w:val="24"/>
        </w:rPr>
        <w:t>.</w:t>
      </w:r>
      <w:r w:rsidRPr="00542590">
        <w:rPr>
          <w:rFonts w:ascii="Times New Roman" w:eastAsia="Arial" w:hAnsi="Times New Roman" w:cs="Times New Roman"/>
          <w:b/>
          <w:sz w:val="24"/>
          <w:szCs w:val="24"/>
        </w:rPr>
        <w:t>S</w:t>
      </w:r>
      <w:r w:rsidR="003151A0">
        <w:rPr>
          <w:rFonts w:ascii="Times New Roman" w:eastAsia="Arial" w:hAnsi="Times New Roman" w:cs="Times New Roman"/>
          <w:b/>
          <w:sz w:val="24"/>
          <w:szCs w:val="24"/>
        </w:rPr>
        <w:t>.</w:t>
      </w:r>
      <w:r w:rsidRPr="00542590">
        <w:rPr>
          <w:rFonts w:ascii="Times New Roman" w:eastAsia="Arial" w:hAnsi="Times New Roman" w:cs="Times New Roman"/>
          <w:b/>
          <w:sz w:val="24"/>
          <w:szCs w:val="24"/>
        </w:rPr>
        <w:t xml:space="preserve"> in IT Management</w:t>
      </w:r>
    </w:p>
    <w:p w:rsidR="00000000" w:rsidRPr="00542590" w:rsidRDefault="008503D5">
      <w:pPr>
        <w:spacing w:line="44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2590" w:rsidRDefault="008503D5">
      <w:pPr>
        <w:tabs>
          <w:tab w:val="left" w:pos="2540"/>
          <w:tab w:val="left" w:pos="2740"/>
        </w:tabs>
        <w:spacing w:line="0" w:lineRule="atLeast"/>
        <w:rPr>
          <w:rFonts w:ascii="Times New Roman" w:eastAsia="Arial" w:hAnsi="Times New Roman" w:cs="Times New Roman"/>
          <w:sz w:val="24"/>
          <w:szCs w:val="24"/>
        </w:rPr>
      </w:pPr>
      <w:r w:rsidRPr="00542590">
        <w:rPr>
          <w:rFonts w:ascii="Times New Roman" w:eastAsia="Arial" w:hAnsi="Times New Roman" w:cs="Times New Roman"/>
          <w:sz w:val="24"/>
          <w:szCs w:val="24"/>
        </w:rPr>
        <w:t>Western Governors University</w:t>
      </w:r>
      <w:r w:rsidR="003151A0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542590">
        <w:rPr>
          <w:rFonts w:ascii="Times New Roman" w:eastAsia="Arial" w:hAnsi="Times New Roman" w:cs="Times New Roman"/>
          <w:sz w:val="24"/>
          <w:szCs w:val="24"/>
        </w:rPr>
        <w:t>-</w:t>
      </w:r>
      <w:r w:rsidR="003151A0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542590">
        <w:rPr>
          <w:rFonts w:ascii="Times New Roman" w:eastAsia="Arial" w:hAnsi="Times New Roman" w:cs="Times New Roman"/>
          <w:sz w:val="24"/>
          <w:szCs w:val="24"/>
        </w:rPr>
        <w:t>Indianapolis, IN</w:t>
      </w:r>
    </w:p>
    <w:p w:rsidR="00000000" w:rsidRPr="00542590" w:rsidRDefault="008503D5">
      <w:pPr>
        <w:spacing w:line="53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2590" w:rsidRDefault="00542590">
      <w:pPr>
        <w:spacing w:line="0" w:lineRule="atLeast"/>
        <w:rPr>
          <w:rFonts w:ascii="Times New Roman" w:eastAsia="Arial" w:hAnsi="Times New Roman" w:cs="Times New Roman"/>
          <w:color w:val="666666"/>
          <w:sz w:val="24"/>
          <w:szCs w:val="24"/>
        </w:rPr>
      </w:pPr>
      <w:r>
        <w:rPr>
          <w:rFonts w:ascii="Times New Roman" w:eastAsia="Arial" w:hAnsi="Times New Roman" w:cs="Times New Roman"/>
          <w:color w:val="666666"/>
          <w:sz w:val="24"/>
          <w:szCs w:val="24"/>
        </w:rPr>
        <w:t xml:space="preserve">Expected Graduation:  </w:t>
      </w:r>
      <w:r w:rsidR="008503D5" w:rsidRPr="00542590">
        <w:rPr>
          <w:rFonts w:ascii="Times New Roman" w:eastAsia="Arial" w:hAnsi="Times New Roman" w:cs="Times New Roman"/>
          <w:color w:val="666666"/>
          <w:sz w:val="24"/>
          <w:szCs w:val="24"/>
        </w:rPr>
        <w:t>November 2018</w:t>
      </w:r>
    </w:p>
    <w:p w:rsidR="00000000" w:rsidRPr="00542590" w:rsidRDefault="008503D5">
      <w:pPr>
        <w:spacing w:line="207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2590" w:rsidRDefault="003151A0">
      <w:pPr>
        <w:spacing w:line="0" w:lineRule="atLeast"/>
        <w:rPr>
          <w:rFonts w:ascii="Times New Roman" w:eastAsia="Arial" w:hAnsi="Times New Roman" w:cs="Times New Roman"/>
          <w:b/>
          <w:sz w:val="24"/>
          <w:szCs w:val="24"/>
        </w:rPr>
      </w:pPr>
      <w:r>
        <w:rPr>
          <w:rFonts w:ascii="Times New Roman" w:eastAsia="Arial" w:hAnsi="Times New Roman" w:cs="Times New Roman"/>
          <w:b/>
          <w:sz w:val="24"/>
          <w:szCs w:val="24"/>
        </w:rPr>
        <w:t>B.S.</w:t>
      </w:r>
      <w:r w:rsidR="008503D5" w:rsidRPr="00542590">
        <w:rPr>
          <w:rFonts w:ascii="Times New Roman" w:eastAsia="Arial" w:hAnsi="Times New Roman" w:cs="Times New Roman"/>
          <w:b/>
          <w:sz w:val="24"/>
          <w:szCs w:val="24"/>
        </w:rPr>
        <w:t xml:space="preserve"> in Criminal Justice and Criminology</w:t>
      </w:r>
    </w:p>
    <w:p w:rsidR="00000000" w:rsidRPr="00542590" w:rsidRDefault="008503D5">
      <w:pPr>
        <w:spacing w:line="44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2590" w:rsidRDefault="008503D5">
      <w:pPr>
        <w:tabs>
          <w:tab w:val="left" w:pos="1740"/>
          <w:tab w:val="left" w:pos="1960"/>
        </w:tabs>
        <w:spacing w:line="0" w:lineRule="atLeast"/>
        <w:rPr>
          <w:rFonts w:ascii="Times New Roman" w:eastAsia="Arial" w:hAnsi="Times New Roman" w:cs="Times New Roman"/>
          <w:sz w:val="24"/>
          <w:szCs w:val="24"/>
        </w:rPr>
      </w:pPr>
      <w:r w:rsidRPr="00542590">
        <w:rPr>
          <w:rFonts w:ascii="Times New Roman" w:eastAsia="Arial" w:hAnsi="Times New Roman" w:cs="Times New Roman"/>
          <w:sz w:val="24"/>
          <w:szCs w:val="24"/>
        </w:rPr>
        <w:t>Ball State University</w:t>
      </w:r>
      <w:r w:rsidR="003151A0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542590">
        <w:rPr>
          <w:rFonts w:ascii="Times New Roman" w:eastAsia="Arial" w:hAnsi="Times New Roman" w:cs="Times New Roman"/>
          <w:sz w:val="24"/>
          <w:szCs w:val="24"/>
        </w:rPr>
        <w:t>-</w:t>
      </w:r>
      <w:r w:rsidR="003151A0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542590">
        <w:rPr>
          <w:rFonts w:ascii="Times New Roman" w:eastAsia="Arial" w:hAnsi="Times New Roman" w:cs="Times New Roman"/>
          <w:sz w:val="24"/>
          <w:szCs w:val="24"/>
        </w:rPr>
        <w:t>Muncie, IN</w:t>
      </w:r>
    </w:p>
    <w:p w:rsidR="00000000" w:rsidRPr="00542590" w:rsidRDefault="008503D5">
      <w:pPr>
        <w:spacing w:line="53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2590" w:rsidRDefault="00542590">
      <w:pPr>
        <w:spacing w:line="0" w:lineRule="atLeast"/>
        <w:rPr>
          <w:rFonts w:ascii="Times New Roman" w:eastAsia="Arial" w:hAnsi="Times New Roman" w:cs="Times New Roman"/>
          <w:color w:val="666666"/>
          <w:sz w:val="24"/>
          <w:szCs w:val="24"/>
        </w:rPr>
      </w:pPr>
      <w:r>
        <w:rPr>
          <w:rFonts w:ascii="Times New Roman" w:eastAsia="Arial" w:hAnsi="Times New Roman" w:cs="Times New Roman"/>
          <w:color w:val="666666"/>
          <w:sz w:val="24"/>
          <w:szCs w:val="24"/>
        </w:rPr>
        <w:t>August 2014 - May 2017</w:t>
      </w:r>
    </w:p>
    <w:p w:rsidR="00000000" w:rsidRPr="00542590" w:rsidRDefault="008503D5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2590" w:rsidRDefault="008503D5">
      <w:pPr>
        <w:spacing w:line="253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3151A0" w:rsidRDefault="008503D5">
      <w:pPr>
        <w:spacing w:line="0" w:lineRule="atLeast"/>
        <w:rPr>
          <w:rFonts w:ascii="Times New Roman" w:eastAsia="Arial" w:hAnsi="Times New Roman" w:cs="Times New Roman"/>
          <w:b/>
          <w:color w:val="666666"/>
          <w:sz w:val="28"/>
          <w:szCs w:val="24"/>
        </w:rPr>
      </w:pPr>
      <w:r w:rsidRPr="003151A0">
        <w:rPr>
          <w:rFonts w:ascii="Times New Roman" w:eastAsia="Arial" w:hAnsi="Times New Roman" w:cs="Times New Roman"/>
          <w:b/>
          <w:color w:val="666666"/>
          <w:sz w:val="28"/>
          <w:szCs w:val="24"/>
        </w:rPr>
        <w:t>Skills</w:t>
      </w:r>
    </w:p>
    <w:p w:rsidR="00000000" w:rsidRPr="00542590" w:rsidRDefault="003151A0">
      <w:pPr>
        <w:spacing w:line="20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542590">
        <w:rPr>
          <w:rFonts w:ascii="Times New Roman" w:eastAsia="Arial" w:hAnsi="Times New Roman" w:cs="Times New Roman"/>
          <w:noProof/>
          <w:color w:val="666666"/>
          <w:sz w:val="24"/>
          <w:szCs w:val="24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60325</wp:posOffset>
            </wp:positionV>
            <wp:extent cx="5943600" cy="12700"/>
            <wp:effectExtent l="0" t="0" r="0" b="63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Pr="00542590" w:rsidRDefault="008503D5">
      <w:pPr>
        <w:spacing w:line="284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2590" w:rsidRDefault="00542590">
      <w:pPr>
        <w:spacing w:line="0" w:lineRule="atLeast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>HTML, CSS,</w:t>
      </w:r>
      <w:r w:rsidR="003151A0">
        <w:rPr>
          <w:rFonts w:ascii="Times New Roman" w:eastAsia="Arial" w:hAnsi="Times New Roman" w:cs="Times New Roman"/>
          <w:sz w:val="24"/>
          <w:szCs w:val="24"/>
        </w:rPr>
        <w:t xml:space="preserve"> JavaScript,</w:t>
      </w:r>
      <w:r>
        <w:rPr>
          <w:rFonts w:ascii="Times New Roman" w:eastAsia="Arial" w:hAnsi="Times New Roman" w:cs="Times New Roman"/>
          <w:sz w:val="24"/>
          <w:szCs w:val="24"/>
        </w:rPr>
        <w:t xml:space="preserve"> Customer service</w:t>
      </w:r>
    </w:p>
    <w:p w:rsidR="00000000" w:rsidRPr="00542590" w:rsidRDefault="008503D5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2590" w:rsidRDefault="008503D5">
      <w:pPr>
        <w:spacing w:line="253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3151A0" w:rsidRDefault="00542590">
      <w:pPr>
        <w:spacing w:line="0" w:lineRule="atLeast"/>
        <w:rPr>
          <w:rFonts w:ascii="Times New Roman" w:eastAsia="Arial" w:hAnsi="Times New Roman" w:cs="Times New Roman"/>
          <w:b/>
          <w:color w:val="666666"/>
          <w:sz w:val="28"/>
          <w:szCs w:val="24"/>
        </w:rPr>
      </w:pPr>
      <w:r w:rsidRPr="003151A0">
        <w:rPr>
          <w:rFonts w:ascii="Times New Roman" w:eastAsia="Arial" w:hAnsi="Times New Roman" w:cs="Times New Roman"/>
          <w:b/>
          <w:color w:val="666666"/>
          <w:sz w:val="28"/>
          <w:szCs w:val="24"/>
        </w:rPr>
        <w:t>Certifications</w:t>
      </w:r>
    </w:p>
    <w:p w:rsidR="00000000" w:rsidRPr="00542590" w:rsidRDefault="003151A0">
      <w:pPr>
        <w:spacing w:line="20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542590">
        <w:rPr>
          <w:rFonts w:ascii="Times New Roman" w:eastAsia="Arial" w:hAnsi="Times New Roman" w:cs="Times New Roman"/>
          <w:noProof/>
          <w:color w:val="666666"/>
          <w:sz w:val="24"/>
          <w:szCs w:val="24"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60325</wp:posOffset>
            </wp:positionV>
            <wp:extent cx="5943600" cy="12700"/>
            <wp:effectExtent l="0" t="0" r="0" b="635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Pr="00542590" w:rsidRDefault="008503D5">
      <w:pPr>
        <w:spacing w:line="258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2590" w:rsidRDefault="008503D5">
      <w:pPr>
        <w:spacing w:line="0" w:lineRule="atLeast"/>
        <w:rPr>
          <w:rFonts w:ascii="Times New Roman" w:eastAsia="Arial" w:hAnsi="Times New Roman" w:cs="Times New Roman"/>
          <w:b/>
          <w:sz w:val="24"/>
          <w:szCs w:val="24"/>
        </w:rPr>
      </w:pPr>
      <w:r w:rsidRPr="00542590">
        <w:rPr>
          <w:rFonts w:ascii="Times New Roman" w:eastAsia="Arial" w:hAnsi="Times New Roman" w:cs="Times New Roman"/>
          <w:b/>
          <w:sz w:val="24"/>
          <w:szCs w:val="24"/>
        </w:rPr>
        <w:t>MTA Networking Fundamentals</w:t>
      </w:r>
    </w:p>
    <w:p w:rsidR="00000000" w:rsidRPr="00542590" w:rsidRDefault="008503D5">
      <w:pPr>
        <w:spacing w:line="44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2590" w:rsidRDefault="008503D5">
      <w:pPr>
        <w:spacing w:line="0" w:lineRule="atLeast"/>
        <w:rPr>
          <w:rFonts w:ascii="Times New Roman" w:eastAsia="Arial" w:hAnsi="Times New Roman" w:cs="Times New Roman"/>
          <w:color w:val="666666"/>
          <w:sz w:val="24"/>
          <w:szCs w:val="24"/>
        </w:rPr>
      </w:pPr>
      <w:r w:rsidRPr="00542590">
        <w:rPr>
          <w:rFonts w:ascii="Times New Roman" w:eastAsia="Arial" w:hAnsi="Times New Roman" w:cs="Times New Roman"/>
          <w:color w:val="666666"/>
          <w:sz w:val="24"/>
          <w:szCs w:val="24"/>
        </w:rPr>
        <w:t>October 2017 to Present</w:t>
      </w:r>
    </w:p>
    <w:p w:rsidR="00000000" w:rsidRPr="00542590" w:rsidRDefault="008503D5">
      <w:pPr>
        <w:spacing w:line="143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2590" w:rsidRDefault="008503D5">
      <w:pPr>
        <w:spacing w:line="301" w:lineRule="auto"/>
        <w:ind w:right="620"/>
        <w:rPr>
          <w:rFonts w:ascii="Times New Roman" w:eastAsia="Arial" w:hAnsi="Times New Roman" w:cs="Times New Roman"/>
          <w:sz w:val="24"/>
          <w:szCs w:val="24"/>
        </w:rPr>
      </w:pPr>
      <w:r w:rsidRPr="00542590">
        <w:rPr>
          <w:rFonts w:ascii="Times New Roman" w:eastAsia="Arial" w:hAnsi="Times New Roman" w:cs="Times New Roman"/>
          <w:sz w:val="24"/>
          <w:szCs w:val="24"/>
        </w:rPr>
        <w:t>This certificate acknowledges that I have a solid understandin</w:t>
      </w:r>
      <w:r w:rsidRPr="00542590">
        <w:rPr>
          <w:rFonts w:ascii="Times New Roman" w:eastAsia="Arial" w:hAnsi="Times New Roman" w:cs="Times New Roman"/>
          <w:sz w:val="24"/>
          <w:szCs w:val="24"/>
        </w:rPr>
        <w:t>g of the underlying principles and applications of networking and web applications, in regards to Microsoft technologies.</w:t>
      </w:r>
    </w:p>
    <w:p w:rsidR="00000000" w:rsidRPr="00542590" w:rsidRDefault="008503D5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2590" w:rsidRDefault="008503D5">
      <w:pPr>
        <w:spacing w:line="201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3151A0" w:rsidRDefault="008503D5">
      <w:pPr>
        <w:spacing w:line="0" w:lineRule="atLeast"/>
        <w:rPr>
          <w:rFonts w:ascii="Times New Roman" w:eastAsia="Arial" w:hAnsi="Times New Roman" w:cs="Times New Roman"/>
          <w:b/>
          <w:color w:val="666666"/>
          <w:sz w:val="28"/>
          <w:szCs w:val="24"/>
        </w:rPr>
      </w:pPr>
      <w:r w:rsidRPr="003151A0">
        <w:rPr>
          <w:rFonts w:ascii="Times New Roman" w:eastAsia="Arial" w:hAnsi="Times New Roman" w:cs="Times New Roman"/>
          <w:b/>
          <w:color w:val="666666"/>
          <w:sz w:val="28"/>
          <w:szCs w:val="24"/>
        </w:rPr>
        <w:t>Additional Information</w:t>
      </w:r>
    </w:p>
    <w:p w:rsidR="00000000" w:rsidRPr="00542590" w:rsidRDefault="003151A0">
      <w:pPr>
        <w:spacing w:line="20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542590">
        <w:rPr>
          <w:rFonts w:ascii="Times New Roman" w:eastAsia="Arial" w:hAnsi="Times New Roman" w:cs="Times New Roman"/>
          <w:noProof/>
          <w:color w:val="666666"/>
          <w:sz w:val="24"/>
          <w:szCs w:val="24"/>
        </w:rPr>
        <w:drawing>
          <wp:anchor distT="0" distB="0" distL="114300" distR="114300" simplePos="0" relativeHeight="25165977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60325</wp:posOffset>
            </wp:positionV>
            <wp:extent cx="5943600" cy="12700"/>
            <wp:effectExtent l="0" t="0" r="0" b="635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Pr="00542590" w:rsidRDefault="008503D5">
      <w:pPr>
        <w:spacing w:line="284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2590" w:rsidRDefault="008503D5">
      <w:pPr>
        <w:spacing w:line="53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542590" w:rsidRDefault="008503D5">
      <w:pPr>
        <w:numPr>
          <w:ilvl w:val="0"/>
          <w:numId w:val="5"/>
        </w:numPr>
        <w:tabs>
          <w:tab w:val="left" w:pos="100"/>
        </w:tabs>
        <w:spacing w:line="0" w:lineRule="atLeast"/>
        <w:ind w:left="100" w:hanging="100"/>
        <w:rPr>
          <w:rFonts w:ascii="Times New Roman" w:eastAsia="Arial" w:hAnsi="Times New Roman" w:cs="Times New Roman"/>
          <w:sz w:val="24"/>
          <w:szCs w:val="24"/>
        </w:rPr>
      </w:pPr>
      <w:r w:rsidRPr="00542590">
        <w:rPr>
          <w:rFonts w:ascii="Times New Roman" w:eastAsia="Arial" w:hAnsi="Times New Roman" w:cs="Times New Roman"/>
          <w:sz w:val="24"/>
          <w:szCs w:val="24"/>
        </w:rPr>
        <w:t>Working knowledge of computer, POS, and ticketing systems</w:t>
      </w:r>
    </w:p>
    <w:p w:rsidR="00000000" w:rsidRPr="00542590" w:rsidRDefault="008503D5">
      <w:pPr>
        <w:spacing w:line="53" w:lineRule="exact"/>
        <w:rPr>
          <w:rFonts w:ascii="Times New Roman" w:eastAsia="Arial" w:hAnsi="Times New Roman" w:cs="Times New Roman"/>
          <w:sz w:val="24"/>
          <w:szCs w:val="24"/>
        </w:rPr>
      </w:pPr>
    </w:p>
    <w:p w:rsidR="008503D5" w:rsidRPr="003151A0" w:rsidRDefault="008503D5" w:rsidP="003151A0">
      <w:pPr>
        <w:numPr>
          <w:ilvl w:val="0"/>
          <w:numId w:val="5"/>
        </w:numPr>
        <w:tabs>
          <w:tab w:val="left" w:pos="100"/>
        </w:tabs>
        <w:spacing w:line="0" w:lineRule="atLeast"/>
        <w:ind w:left="100" w:hanging="100"/>
        <w:rPr>
          <w:rFonts w:ascii="Times New Roman" w:eastAsia="Arial" w:hAnsi="Times New Roman" w:cs="Times New Roman"/>
          <w:sz w:val="24"/>
          <w:szCs w:val="24"/>
        </w:rPr>
      </w:pPr>
      <w:r w:rsidRPr="00542590">
        <w:rPr>
          <w:rFonts w:ascii="Times New Roman" w:eastAsia="Arial" w:hAnsi="Times New Roman" w:cs="Times New Roman"/>
          <w:sz w:val="24"/>
          <w:szCs w:val="24"/>
        </w:rPr>
        <w:t>Customer service and recovery experienc</w:t>
      </w:r>
      <w:r w:rsidRPr="00542590">
        <w:rPr>
          <w:rFonts w:ascii="Times New Roman" w:eastAsia="Arial" w:hAnsi="Times New Roman" w:cs="Times New Roman"/>
          <w:sz w:val="24"/>
          <w:szCs w:val="24"/>
        </w:rPr>
        <w:t>e</w:t>
      </w:r>
    </w:p>
    <w:sectPr w:rsidR="008503D5" w:rsidRPr="003151A0">
      <w:pgSz w:w="12240" w:h="15840"/>
      <w:pgMar w:top="1440" w:right="1440" w:bottom="1440" w:left="1440" w:header="0" w:footer="0" w:gutter="0"/>
      <w:cols w:space="0" w:equalWidth="0">
        <w:col w:w="936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19495CFE"/>
    <w:lvl w:ilvl="0">
      <w:start w:val="1"/>
      <w:numFmt w:val="bullet"/>
      <w:lvlText w:val="•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2AE8944A"/>
    <w:lvl w:ilvl="0">
      <w:start w:val="1"/>
      <w:numFmt w:val="bullet"/>
      <w:lvlText w:val="•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625558EC"/>
    <w:lvl w:ilvl="0">
      <w:start w:val="1"/>
      <w:numFmt w:val="bullet"/>
      <w:lvlText w:val="•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238E1F28"/>
    <w:lvl w:ilvl="0">
      <w:start w:val="1"/>
      <w:numFmt w:val="bullet"/>
      <w:lvlText w:val="•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46E87CCC"/>
    <w:lvl w:ilvl="0">
      <w:start w:val="1"/>
      <w:numFmt w:val="bullet"/>
      <w:lvlText w:val="•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5" w15:restartNumberingAfterBreak="0">
    <w:nsid w:val="15021A29"/>
    <w:multiLevelType w:val="hybridMultilevel"/>
    <w:tmpl w:val="A5D2D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DE0AAC"/>
    <w:multiLevelType w:val="hybridMultilevel"/>
    <w:tmpl w:val="2102A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A50A67"/>
    <w:multiLevelType w:val="hybridMultilevel"/>
    <w:tmpl w:val="6966D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C126FA"/>
    <w:multiLevelType w:val="hybridMultilevel"/>
    <w:tmpl w:val="1602A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3D6C65"/>
    <w:multiLevelType w:val="hybridMultilevel"/>
    <w:tmpl w:val="767C0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5B0D2B"/>
    <w:multiLevelType w:val="hybridMultilevel"/>
    <w:tmpl w:val="AE826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FB7350"/>
    <w:multiLevelType w:val="hybridMultilevel"/>
    <w:tmpl w:val="18E8D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7"/>
  </w:num>
  <w:num w:numId="7">
    <w:abstractNumId w:val="8"/>
  </w:num>
  <w:num w:numId="8">
    <w:abstractNumId w:val="9"/>
  </w:num>
  <w:num w:numId="9">
    <w:abstractNumId w:val="6"/>
  </w:num>
  <w:num w:numId="10">
    <w:abstractNumId w:val="5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590"/>
    <w:rsid w:val="003151A0"/>
    <w:rsid w:val="00542590"/>
    <w:rsid w:val="00850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A8523B-5385-455F-8975-72E7E6DB8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2590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Moore</dc:creator>
  <cp:keywords/>
  <cp:lastModifiedBy>Anthony Moore</cp:lastModifiedBy>
  <cp:revision>2</cp:revision>
  <dcterms:created xsi:type="dcterms:W3CDTF">2018-01-03T01:25:00Z</dcterms:created>
  <dcterms:modified xsi:type="dcterms:W3CDTF">2018-01-03T01:25:00Z</dcterms:modified>
</cp:coreProperties>
</file>